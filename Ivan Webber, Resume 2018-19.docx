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9B69" w14:textId="69434980" w:rsidR="00B97C7B" w:rsidRDefault="000967B7" w:rsidP="0096057B">
      <w:pPr>
        <w:pStyle w:val="Heading2"/>
      </w:pPr>
      <w:bookmarkStart w:id="0" w:name="_Hlk523132928"/>
      <w:r>
        <w:t>Technical Skills</w:t>
      </w:r>
    </w:p>
    <w:p w14:paraId="7FD01D68" w14:textId="6F814697" w:rsidR="000967B7" w:rsidRDefault="000967B7" w:rsidP="0096057B">
      <w:pPr>
        <w:pStyle w:val="Heading3"/>
      </w:pPr>
      <w:r>
        <w:tab/>
        <w:t xml:space="preserve">Languages | C++, </w:t>
      </w:r>
      <w:commentRangeStart w:id="1"/>
      <w:r>
        <w:t>Java</w:t>
      </w:r>
      <w:commentRangeEnd w:id="1"/>
      <w:r w:rsidR="00515883">
        <w:rPr>
          <w:rStyle w:val="CommentReference"/>
          <w:rFonts w:asciiTheme="minorHAnsi" w:eastAsiaTheme="minorHAnsi" w:hAnsiTheme="minorHAnsi" w:cstheme="minorBidi"/>
          <w:color w:val="000000" w:themeColor="text1"/>
        </w:rPr>
        <w:commentReference w:id="1"/>
      </w:r>
      <w:r w:rsidR="00B31E8D">
        <w:t>, Python</w:t>
      </w:r>
      <w:bookmarkStart w:id="2" w:name="_GoBack"/>
      <w:bookmarkEnd w:id="2"/>
    </w:p>
    <w:p w14:paraId="2ED5A9A3" w14:textId="35088769" w:rsidR="000967B7" w:rsidRDefault="000967B7" w:rsidP="0096057B">
      <w:pPr>
        <w:pStyle w:val="Heading3"/>
      </w:pPr>
      <w:r>
        <w:tab/>
        <w:t>Software | Adobe Premier Pro, Photoshop; Microsoft Office, Visual Studio; Eclipse</w:t>
      </w:r>
    </w:p>
    <w:p w14:paraId="233F8DF4" w14:textId="77777777" w:rsidR="0096057B" w:rsidRPr="0096057B" w:rsidRDefault="0096057B" w:rsidP="0096057B"/>
    <w:bookmarkEnd w:id="0"/>
    <w:p w14:paraId="4CDCB76D" w14:textId="77777777" w:rsidR="00B97C7B" w:rsidRPr="004B5BE1" w:rsidRDefault="00B97C7B" w:rsidP="0096057B">
      <w:pPr>
        <w:pStyle w:val="Heading2"/>
      </w:pPr>
      <w:r w:rsidRPr="004B5BE1">
        <w:t>Education</w:t>
      </w:r>
    </w:p>
    <w:p w14:paraId="6FDF16D5" w14:textId="4E7A80CD" w:rsidR="00B10C77" w:rsidRDefault="00636CD9" w:rsidP="0096057B">
      <w:r w:rsidRPr="00A91CD5">
        <w:t>Bachelor of Science in Computer Science</w:t>
      </w:r>
      <w:r>
        <w:t xml:space="preserve"> | Minor in Statistics and Data Science | </w:t>
      </w:r>
      <w:r w:rsidR="00751560">
        <w:t xml:space="preserve">Fall </w:t>
      </w:r>
      <w:r w:rsidR="00B10C77" w:rsidRPr="004B5BE1">
        <w:t xml:space="preserve">2018 – </w:t>
      </w:r>
      <w:r w:rsidR="00751560" w:rsidRPr="00A91CD5">
        <w:rPr>
          <w:b/>
        </w:rPr>
        <w:t xml:space="preserve">Winter </w:t>
      </w:r>
      <w:r w:rsidR="00B10C77" w:rsidRPr="00A91CD5">
        <w:rPr>
          <w:b/>
        </w:rPr>
        <w:t>2021</w:t>
      </w:r>
    </w:p>
    <w:p w14:paraId="4B957C28" w14:textId="06B15540" w:rsidR="00636CD9" w:rsidRDefault="00636CD9" w:rsidP="0096057B">
      <w:r w:rsidRPr="0096057B">
        <w:t>Uni</w:t>
      </w:r>
      <w:r w:rsidRPr="00636CD9">
        <w:t>versity of Arizona</w:t>
      </w:r>
      <w:r w:rsidR="008A67EA">
        <w:t xml:space="preserve"> (UA)</w:t>
      </w:r>
      <w:r w:rsidRPr="00636CD9">
        <w:t xml:space="preserve"> </w:t>
      </w:r>
      <w:r>
        <w:t>|</w:t>
      </w:r>
      <w:r w:rsidRPr="00636CD9">
        <w:t xml:space="preserve"> Honors College</w:t>
      </w:r>
      <w:r>
        <w:t xml:space="preserve">, </w:t>
      </w:r>
      <w:r w:rsidRPr="00636CD9">
        <w:t xml:space="preserve">Tucson, </w:t>
      </w:r>
      <w:r w:rsidR="00EE0B43">
        <w:t>AZ</w:t>
      </w:r>
      <w:r>
        <w:t xml:space="preserve"> </w:t>
      </w:r>
    </w:p>
    <w:p w14:paraId="55843296" w14:textId="2A9DA649" w:rsidR="00636CD9" w:rsidRDefault="00636CD9" w:rsidP="008A67EA">
      <w:pPr>
        <w:pStyle w:val="ListParagraph"/>
        <w:numPr>
          <w:ilvl w:val="0"/>
          <w:numId w:val="36"/>
        </w:numPr>
      </w:pPr>
      <w:r>
        <w:t>GPA:</w:t>
      </w:r>
      <w:r w:rsidR="008A67EA">
        <w:t xml:space="preserve"> (new transfer student, see below)</w:t>
      </w:r>
    </w:p>
    <w:p w14:paraId="0B0AE922" w14:textId="77777777" w:rsidR="008A67EA" w:rsidRDefault="008A67EA" w:rsidP="00CE17B9">
      <w:pPr>
        <w:ind w:firstLine="720"/>
      </w:pPr>
    </w:p>
    <w:p w14:paraId="0E4E7EC5" w14:textId="1252D7B8" w:rsidR="008A67EA" w:rsidRPr="008A67EA" w:rsidRDefault="008A67EA" w:rsidP="008A67EA">
      <w:r w:rsidRPr="008A67EA">
        <w:t xml:space="preserve">Applied and Computational Mathematics | </w:t>
      </w:r>
      <w:r>
        <w:t>Summer</w:t>
      </w:r>
      <w:r w:rsidRPr="008A67EA">
        <w:t xml:space="preserve"> 20</w:t>
      </w:r>
      <w:r>
        <w:t>17</w:t>
      </w:r>
      <w:r w:rsidRPr="008A67EA">
        <w:t xml:space="preserve"> – </w:t>
      </w:r>
      <w:r>
        <w:t>Summer</w:t>
      </w:r>
      <w:r w:rsidRPr="008A67EA">
        <w:t xml:space="preserve"> 20</w:t>
      </w:r>
      <w:r>
        <w:t>18</w:t>
      </w:r>
    </w:p>
    <w:p w14:paraId="74620E06" w14:textId="73EB333B" w:rsidR="008A67EA" w:rsidRDefault="008A67EA" w:rsidP="008A67EA">
      <w:r>
        <w:t>Brigham Young University</w:t>
      </w:r>
      <w:r w:rsidRPr="00636CD9">
        <w:t xml:space="preserve"> </w:t>
      </w:r>
      <w:r>
        <w:t>|</w:t>
      </w:r>
      <w:r w:rsidRPr="00636CD9">
        <w:t xml:space="preserve"> </w:t>
      </w:r>
      <w:r>
        <w:t>Provo, UT</w:t>
      </w:r>
    </w:p>
    <w:p w14:paraId="70C100CD" w14:textId="7428C81A" w:rsidR="008A67EA" w:rsidRDefault="008A67EA" w:rsidP="008A67EA">
      <w:pPr>
        <w:pStyle w:val="ListParagraph"/>
        <w:numPr>
          <w:ilvl w:val="0"/>
          <w:numId w:val="36"/>
        </w:numPr>
      </w:pPr>
      <w:r>
        <w:t>GPA: 3.83</w:t>
      </w:r>
    </w:p>
    <w:p w14:paraId="5B918AE0" w14:textId="77777777" w:rsidR="00951814" w:rsidRDefault="00951814" w:rsidP="00951814"/>
    <w:p w14:paraId="62175D90" w14:textId="77777777" w:rsidR="00951814" w:rsidRDefault="00951814" w:rsidP="00951814">
      <w:pPr>
        <w:pStyle w:val="Heading2"/>
      </w:pPr>
      <w:r w:rsidRPr="00846532">
        <w:t>Experience</w:t>
      </w:r>
    </w:p>
    <w:p w14:paraId="356D3940" w14:textId="56A34964" w:rsidR="00951814" w:rsidRDefault="00951814" w:rsidP="00951814">
      <w:r w:rsidRPr="00A443D6">
        <w:rPr>
          <w:b/>
        </w:rPr>
        <w:t>Intern</w:t>
      </w:r>
      <w:r>
        <w:t xml:space="preserve"> | Center for Accelerated </w:t>
      </w:r>
      <w:r w:rsidR="00575D5A">
        <w:t>Biomedical</w:t>
      </w:r>
      <w:r>
        <w:t xml:space="preserve"> Innovation (ACABI) | UA, Tucson, AZ | September 2018 – Present</w:t>
      </w:r>
    </w:p>
    <w:p w14:paraId="3A3A2138" w14:textId="77777777" w:rsidR="00951814" w:rsidRDefault="00951814" w:rsidP="00951814">
      <w:pPr>
        <w:pStyle w:val="ListParagraph"/>
        <w:numPr>
          <w:ilvl w:val="0"/>
          <w:numId w:val="32"/>
        </w:numPr>
      </w:pPr>
      <w:r>
        <w:t>Analyze data using multiple regression and provide data support by consulting with primary researchers and developing data analysis software for MICELI (a medical invention).</w:t>
      </w:r>
    </w:p>
    <w:p w14:paraId="63193A6F" w14:textId="77777777" w:rsidR="00951814" w:rsidRPr="009427A4" w:rsidRDefault="00951814" w:rsidP="00951814"/>
    <w:p w14:paraId="59E38D0A" w14:textId="77777777" w:rsidR="00951814" w:rsidRDefault="00951814" w:rsidP="00951814">
      <w:r w:rsidRPr="004B5BE1">
        <w:t>Mentored Research</w:t>
      </w:r>
      <w:r>
        <w:t xml:space="preserve"> | BYU, Provo, UT | May – July 2018</w:t>
      </w:r>
    </w:p>
    <w:p w14:paraId="09A694E0" w14:textId="77777777" w:rsidR="00951814" w:rsidRDefault="00951814" w:rsidP="00951814">
      <w:pPr>
        <w:pStyle w:val="ListParagraph"/>
        <w:numPr>
          <w:ilvl w:val="0"/>
          <w:numId w:val="32"/>
        </w:numPr>
      </w:pPr>
      <w:r>
        <w:t>Found ideal study groups of caddisflies by using Python to process metadata of 32,000+ samples</w:t>
      </w:r>
    </w:p>
    <w:p w14:paraId="56A9F97D" w14:textId="77777777" w:rsidR="00951814" w:rsidRDefault="00951814" w:rsidP="00951814">
      <w:pPr>
        <w:pStyle w:val="ListParagraph"/>
        <w:numPr>
          <w:ilvl w:val="0"/>
          <w:numId w:val="32"/>
        </w:numPr>
      </w:pPr>
      <w:r>
        <w:t>Used Unix terminal to run code on the Fulton Super Computer and manage input/output files</w:t>
      </w:r>
    </w:p>
    <w:p w14:paraId="51D51F61" w14:textId="77777777" w:rsidR="00951814" w:rsidRDefault="00951814" w:rsidP="00951814"/>
    <w:p w14:paraId="7821A673" w14:textId="77777777" w:rsidR="00951814" w:rsidRPr="004B5BE1" w:rsidRDefault="00951814" w:rsidP="00951814">
      <w:r w:rsidRPr="00A443D6">
        <w:t>Technician</w:t>
      </w:r>
      <w:r w:rsidRPr="004B5BE1">
        <w:t xml:space="preserve"> </w:t>
      </w:r>
      <w:r>
        <w:t>| BYU</w:t>
      </w:r>
      <w:r w:rsidRPr="004B5BE1">
        <w:t xml:space="preserve"> Office of Information Technology</w:t>
      </w:r>
      <w:r>
        <w:t xml:space="preserve"> Audio-Video | </w:t>
      </w:r>
      <w:r w:rsidRPr="004B5BE1">
        <w:t>Provo, UT</w:t>
      </w:r>
      <w:r>
        <w:t xml:space="preserve"> | S</w:t>
      </w:r>
      <w:r w:rsidRPr="004B5BE1">
        <w:t>eptember 2017 – July 2018</w:t>
      </w:r>
    </w:p>
    <w:p w14:paraId="3DFB7E4B" w14:textId="77777777" w:rsidR="00951814" w:rsidRPr="004B5BE1" w:rsidRDefault="00951814" w:rsidP="00951814">
      <w:pPr>
        <w:pStyle w:val="ListParagraph"/>
        <w:numPr>
          <w:ilvl w:val="0"/>
          <w:numId w:val="32"/>
        </w:numPr>
      </w:pPr>
      <w:r>
        <w:t>Developed and applied video skills (e.g. graphics, replay, camera, producer, etc.) to produce in-house show for BYU sports (i.e. what you see on the Megatron)</w:t>
      </w:r>
    </w:p>
    <w:p w14:paraId="3229528B" w14:textId="77777777" w:rsidR="0096057B" w:rsidRDefault="0096057B" w:rsidP="0096057B"/>
    <w:p w14:paraId="404D2415" w14:textId="165C9FEC" w:rsidR="00B97C7B" w:rsidRDefault="00B97C7B" w:rsidP="0096057B">
      <w:pPr>
        <w:pStyle w:val="Heading2"/>
      </w:pPr>
      <w:r w:rsidRPr="004B5BE1">
        <w:t>Involvement</w:t>
      </w:r>
      <w:r w:rsidR="00751560">
        <w:t xml:space="preserve"> &amp; Leadership</w:t>
      </w:r>
    </w:p>
    <w:p w14:paraId="74AFA10E" w14:textId="51435339" w:rsidR="00EA257A" w:rsidRPr="00A443D6" w:rsidRDefault="0096057B" w:rsidP="008A67EA">
      <w:r w:rsidRPr="00A443D6">
        <w:rPr>
          <w:b/>
        </w:rPr>
        <w:t>Blue Chip</w:t>
      </w:r>
      <w:r w:rsidRPr="00A443D6">
        <w:t xml:space="preserve"> | </w:t>
      </w:r>
      <w:r w:rsidR="00506C94" w:rsidRPr="00A443D6">
        <w:t xml:space="preserve">UA, </w:t>
      </w:r>
      <w:r w:rsidRPr="00A443D6">
        <w:t>Tucson, AZ | Fall 2018</w:t>
      </w:r>
    </w:p>
    <w:p w14:paraId="1EDCA001" w14:textId="7D01088C" w:rsidR="00575D5A" w:rsidRDefault="00575D5A" w:rsidP="00575D5A">
      <w:pPr>
        <w:pStyle w:val="ListParagraph"/>
        <w:numPr>
          <w:ilvl w:val="0"/>
          <w:numId w:val="30"/>
        </w:numPr>
      </w:pPr>
      <w:r>
        <w:t xml:space="preserve">Applied Design &amp; Systems Thinking skills to real-world sustainability problems in eco-themed course </w:t>
      </w:r>
    </w:p>
    <w:p w14:paraId="62182660" w14:textId="77777777" w:rsidR="00EA257A" w:rsidRDefault="00EA257A" w:rsidP="008A67EA"/>
    <w:p w14:paraId="10800F80" w14:textId="2F4C821B" w:rsidR="00EA257A" w:rsidRPr="00A443D6" w:rsidRDefault="00EA257A" w:rsidP="008A67EA">
      <w:r w:rsidRPr="00A443D6">
        <w:t xml:space="preserve">Student Alumni </w:t>
      </w:r>
      <w:r w:rsidR="00A443D6">
        <w:t>Ambassadors</w:t>
      </w:r>
      <w:r w:rsidRPr="00A443D6">
        <w:t xml:space="preserve"> | UA, Tucson, AZ | Fall 2018</w:t>
      </w:r>
    </w:p>
    <w:p w14:paraId="1902A3EF" w14:textId="77777777" w:rsidR="00EA257A" w:rsidRDefault="00EA257A" w:rsidP="008A67EA"/>
    <w:p w14:paraId="713A28E4" w14:textId="31D8823E" w:rsidR="008A67EA" w:rsidRDefault="0096057B" w:rsidP="008A67EA">
      <w:r>
        <w:t>Transfer</w:t>
      </w:r>
      <w:r w:rsidR="00B04503">
        <w:t xml:space="preserve"> Student Club</w:t>
      </w:r>
      <w:r>
        <w:t xml:space="preserve"> | </w:t>
      </w:r>
      <w:r w:rsidR="00506C94">
        <w:t xml:space="preserve">UA, </w:t>
      </w:r>
      <w:r>
        <w:t>Tucson, AZ | Fall 2018</w:t>
      </w:r>
    </w:p>
    <w:p w14:paraId="6091B072" w14:textId="77777777" w:rsidR="00EA257A" w:rsidRDefault="00EA257A" w:rsidP="0096057B"/>
    <w:p w14:paraId="44120E04" w14:textId="53956F05" w:rsidR="0096057B" w:rsidRDefault="00B04503" w:rsidP="0096057B">
      <w:r>
        <w:t>Residence Hall Council</w:t>
      </w:r>
      <w:r w:rsidR="004B5BE1" w:rsidRPr="004B5BE1">
        <w:t xml:space="preserve"> </w:t>
      </w:r>
      <w:r w:rsidR="0096057B">
        <w:t xml:space="preserve">| </w:t>
      </w:r>
      <w:r>
        <w:t>UA, Tucson, AZ | Fall 2018</w:t>
      </w:r>
    </w:p>
    <w:p w14:paraId="26D0E7DD" w14:textId="01484584" w:rsidR="00B04503" w:rsidRDefault="00B04503" w:rsidP="00B04503">
      <w:pPr>
        <w:pStyle w:val="ListParagraph"/>
        <w:numPr>
          <w:ilvl w:val="0"/>
          <w:numId w:val="30"/>
        </w:numPr>
      </w:pPr>
      <w:r>
        <w:t>Babcock Representative</w:t>
      </w:r>
    </w:p>
    <w:p w14:paraId="7BEA4DDB" w14:textId="77777777" w:rsidR="00575D5A" w:rsidRDefault="00575D5A" w:rsidP="00575D5A"/>
    <w:p w14:paraId="5C7C69A4" w14:textId="77777777" w:rsidR="00575D5A" w:rsidRDefault="00575D5A" w:rsidP="00575D5A">
      <w:pPr>
        <w:pStyle w:val="Heading2"/>
      </w:pPr>
      <w:r>
        <w:t>Relevant Coursework and Activities</w:t>
      </w:r>
    </w:p>
    <w:p w14:paraId="2BED99D6" w14:textId="77777777" w:rsidR="00575D5A" w:rsidRDefault="00575D5A" w:rsidP="00575D5A">
      <w:r>
        <w:t>Mine Sweeper | Personal Project | August 2018</w:t>
      </w:r>
    </w:p>
    <w:p w14:paraId="553377BD" w14:textId="77777777" w:rsidR="00575D5A" w:rsidRDefault="00575D5A" w:rsidP="00575D5A">
      <w:pPr>
        <w:pStyle w:val="ListParagraph"/>
        <w:numPr>
          <w:ilvl w:val="0"/>
          <w:numId w:val="35"/>
        </w:numPr>
      </w:pPr>
      <w:r>
        <w:t>Learned to make GUI by implementing a Mine Sweeper app using C++ and CLI</w:t>
      </w:r>
    </w:p>
    <w:p w14:paraId="32857510" w14:textId="77777777" w:rsidR="00575D5A" w:rsidRDefault="00575D5A" w:rsidP="00575D5A"/>
    <w:p w14:paraId="44E8B3C4" w14:textId="77777777" w:rsidR="00575D5A" w:rsidRDefault="00575D5A" w:rsidP="00575D5A">
      <w:r>
        <w:t xml:space="preserve">CS 235 | </w:t>
      </w:r>
      <w:r w:rsidRPr="00A91CD5">
        <w:t>Data Structures</w:t>
      </w:r>
      <w:r>
        <w:t xml:space="preserve"> | BYU, Summer 2018</w:t>
      </w:r>
    </w:p>
    <w:p w14:paraId="2E452E96" w14:textId="77777777" w:rsidR="00575D5A" w:rsidRPr="00DD49EA" w:rsidRDefault="00575D5A" w:rsidP="00575D5A">
      <w:pPr>
        <w:pStyle w:val="ListParagraph"/>
        <w:numPr>
          <w:ilvl w:val="0"/>
          <w:numId w:val="30"/>
        </w:numPr>
      </w:pPr>
      <w:r w:rsidRPr="00DD49EA">
        <w:t xml:space="preserve">Implemented ADTs using C++ including Map, Linked List, </w:t>
      </w:r>
      <w:proofErr w:type="spellStart"/>
      <w:r w:rsidRPr="00DD49EA">
        <w:t>AVL</w:t>
      </w:r>
      <w:proofErr w:type="spellEnd"/>
      <w:r w:rsidRPr="00DD49EA">
        <w:t xml:space="preserve"> Tree, and Deque with iterators and random access</w:t>
      </w:r>
    </w:p>
    <w:p w14:paraId="2F18F5CD" w14:textId="77777777" w:rsidR="00575D5A" w:rsidRDefault="00575D5A" w:rsidP="00575D5A">
      <w:r>
        <w:t xml:space="preserve"> </w:t>
      </w:r>
    </w:p>
    <w:p w14:paraId="28AAC46F" w14:textId="242C1493" w:rsidR="00575D5A" w:rsidRPr="00951814" w:rsidRDefault="00575D5A" w:rsidP="00575D5A">
      <w:r>
        <w:t>Math 313 | Linear Algebra | BYU, Winter 2018</w:t>
      </w:r>
    </w:p>
    <w:sectPr w:rsidR="00575D5A" w:rsidRPr="00951814" w:rsidSect="000967B7">
      <w:headerReference w:type="default" r:id="rId14"/>
      <w:footerReference w:type="default" r:id="rId15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van Webber" w:date="2018-10-10T15:28:00Z" w:initials="IW">
    <w:p w14:paraId="6D3E28C1" w14:textId="6569421B" w:rsidR="008D73DE" w:rsidRDefault="00515883">
      <w:pPr>
        <w:pStyle w:val="CommentText"/>
      </w:pPr>
      <w:r>
        <w:rPr>
          <w:rStyle w:val="CommentReference"/>
        </w:rPr>
        <w:annotationRef/>
      </w:r>
      <w:r>
        <w:t>For some jobs I can add other languages like Python here. I might do something like &lt;tab&gt;</w:t>
      </w:r>
      <w:r w:rsidR="008D73DE">
        <w:t>Familiar | Python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3E28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E28C1" w16cid:durableId="1F6899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F832A" w14:textId="77777777" w:rsidR="009A2319" w:rsidRDefault="009A2319" w:rsidP="0096057B">
      <w:r>
        <w:separator/>
      </w:r>
    </w:p>
  </w:endnote>
  <w:endnote w:type="continuationSeparator" w:id="0">
    <w:p w14:paraId="7F5F8E02" w14:textId="77777777" w:rsidR="009A2319" w:rsidRDefault="009A2319" w:rsidP="0096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9FE59" w14:textId="77777777" w:rsidR="00CE17B9" w:rsidRPr="00CE17B9" w:rsidRDefault="00CE17B9" w:rsidP="00CE17B9">
    <w:pPr>
      <w:rPr>
        <w:rStyle w:val="SubtleEmphasis"/>
      </w:rPr>
    </w:pPr>
    <w:r>
      <w:rPr>
        <w:rStyle w:val="SubtleEmphasis"/>
      </w:rPr>
      <w:t>References available upon request.</w:t>
    </w:r>
  </w:p>
  <w:p w14:paraId="61E215EA" w14:textId="77777777" w:rsidR="00CE17B9" w:rsidRDefault="00CE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06C5" w14:textId="77777777" w:rsidR="009A2319" w:rsidRDefault="009A2319" w:rsidP="0096057B">
      <w:r>
        <w:separator/>
      </w:r>
    </w:p>
  </w:footnote>
  <w:footnote w:type="continuationSeparator" w:id="0">
    <w:p w14:paraId="44BA4637" w14:textId="77777777" w:rsidR="009A2319" w:rsidRDefault="009A2319" w:rsidP="0096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CDAF" w14:textId="77777777" w:rsidR="007B5C15" w:rsidRDefault="007B5C15" w:rsidP="007B5C15">
    <w:pPr>
      <w:pStyle w:val="Heading1"/>
    </w:pPr>
    <w:r>
      <w:t>Ivan Webber</w:t>
    </w:r>
  </w:p>
  <w:p w14:paraId="002175DD" w14:textId="77777777" w:rsidR="007B5C15" w:rsidRDefault="007B5C15" w:rsidP="007B5C15">
    <w:r>
      <w:t xml:space="preserve">801.661.6319 | </w:t>
    </w:r>
    <w:hyperlink r:id="rId1" w:history="1">
      <w:r w:rsidRPr="00BB11A5">
        <w:rPr>
          <w:rStyle w:val="Hyperlink"/>
        </w:rPr>
        <w:t>iwebber@email.arizona.edu</w:t>
      </w:r>
    </w:hyperlink>
  </w:p>
  <w:p w14:paraId="4CC26A90" w14:textId="77777777" w:rsidR="007B5C15" w:rsidRDefault="007B5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A702B"/>
    <w:multiLevelType w:val="hybridMultilevel"/>
    <w:tmpl w:val="14D0B280"/>
    <w:lvl w:ilvl="0" w:tplc="EB64E2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2177A2"/>
    <w:multiLevelType w:val="hybridMultilevel"/>
    <w:tmpl w:val="94DE6C3E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460021"/>
    <w:multiLevelType w:val="hybridMultilevel"/>
    <w:tmpl w:val="35FA31B6"/>
    <w:lvl w:ilvl="0" w:tplc="8BFA78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D0A6407"/>
    <w:multiLevelType w:val="hybridMultilevel"/>
    <w:tmpl w:val="4F18D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DAD4B01"/>
    <w:multiLevelType w:val="hybridMultilevel"/>
    <w:tmpl w:val="5B6C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1545285"/>
    <w:multiLevelType w:val="hybridMultilevel"/>
    <w:tmpl w:val="26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513A9"/>
    <w:multiLevelType w:val="hybridMultilevel"/>
    <w:tmpl w:val="C7F0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11B20F4"/>
    <w:multiLevelType w:val="hybridMultilevel"/>
    <w:tmpl w:val="ACF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44B68"/>
    <w:multiLevelType w:val="hybridMultilevel"/>
    <w:tmpl w:val="0FD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5D2574"/>
    <w:multiLevelType w:val="hybridMultilevel"/>
    <w:tmpl w:val="3AAC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E13578"/>
    <w:multiLevelType w:val="hybridMultilevel"/>
    <w:tmpl w:val="6EB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B25A6"/>
    <w:multiLevelType w:val="hybridMultilevel"/>
    <w:tmpl w:val="A39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72036"/>
    <w:multiLevelType w:val="hybridMultilevel"/>
    <w:tmpl w:val="DFE6F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4"/>
  </w:num>
  <w:num w:numId="5">
    <w:abstractNumId w:val="18"/>
  </w:num>
  <w:num w:numId="6">
    <w:abstractNumId w:val="25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3"/>
  </w:num>
  <w:num w:numId="21">
    <w:abstractNumId w:val="27"/>
  </w:num>
  <w:num w:numId="22">
    <w:abstractNumId w:val="13"/>
  </w:num>
  <w:num w:numId="23">
    <w:abstractNumId w:val="35"/>
  </w:num>
  <w:num w:numId="24">
    <w:abstractNumId w:val="10"/>
  </w:num>
  <w:num w:numId="25">
    <w:abstractNumId w:val="14"/>
  </w:num>
  <w:num w:numId="26">
    <w:abstractNumId w:val="12"/>
  </w:num>
  <w:num w:numId="27">
    <w:abstractNumId w:val="17"/>
  </w:num>
  <w:num w:numId="28">
    <w:abstractNumId w:val="26"/>
  </w:num>
  <w:num w:numId="29">
    <w:abstractNumId w:val="16"/>
  </w:num>
  <w:num w:numId="30">
    <w:abstractNumId w:val="29"/>
  </w:num>
  <w:num w:numId="31">
    <w:abstractNumId w:val="23"/>
  </w:num>
  <w:num w:numId="32">
    <w:abstractNumId w:val="19"/>
  </w:num>
  <w:num w:numId="33">
    <w:abstractNumId w:val="31"/>
  </w:num>
  <w:num w:numId="34">
    <w:abstractNumId w:val="30"/>
  </w:num>
  <w:num w:numId="35">
    <w:abstractNumId w:val="24"/>
  </w:num>
  <w:num w:numId="3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Webber">
    <w15:presenceInfo w15:providerId="Windows Live" w15:userId="33a051063b5d2c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8"/>
    <w:rsid w:val="000967B7"/>
    <w:rsid w:val="001E5598"/>
    <w:rsid w:val="00211E81"/>
    <w:rsid w:val="00271018"/>
    <w:rsid w:val="002B2E43"/>
    <w:rsid w:val="00362AAF"/>
    <w:rsid w:val="00401A20"/>
    <w:rsid w:val="004B5BE1"/>
    <w:rsid w:val="00500D7F"/>
    <w:rsid w:val="00506C94"/>
    <w:rsid w:val="00515883"/>
    <w:rsid w:val="005166BB"/>
    <w:rsid w:val="00520E09"/>
    <w:rsid w:val="005547DD"/>
    <w:rsid w:val="005650FE"/>
    <w:rsid w:val="00575D5A"/>
    <w:rsid w:val="00636CD9"/>
    <w:rsid w:val="00645252"/>
    <w:rsid w:val="006D3D74"/>
    <w:rsid w:val="00732260"/>
    <w:rsid w:val="00751560"/>
    <w:rsid w:val="007B5C15"/>
    <w:rsid w:val="0083569A"/>
    <w:rsid w:val="00846532"/>
    <w:rsid w:val="00890683"/>
    <w:rsid w:val="00893765"/>
    <w:rsid w:val="008A67EA"/>
    <w:rsid w:val="008C7FE8"/>
    <w:rsid w:val="008D73DE"/>
    <w:rsid w:val="00934594"/>
    <w:rsid w:val="00941AC0"/>
    <w:rsid w:val="009427A4"/>
    <w:rsid w:val="00951814"/>
    <w:rsid w:val="0096057B"/>
    <w:rsid w:val="009A2319"/>
    <w:rsid w:val="00A443D6"/>
    <w:rsid w:val="00A91CD5"/>
    <w:rsid w:val="00A9204E"/>
    <w:rsid w:val="00B04503"/>
    <w:rsid w:val="00B10C77"/>
    <w:rsid w:val="00B31E8D"/>
    <w:rsid w:val="00B97C7B"/>
    <w:rsid w:val="00BC1754"/>
    <w:rsid w:val="00CE17B9"/>
    <w:rsid w:val="00DD49EA"/>
    <w:rsid w:val="00DD70C9"/>
    <w:rsid w:val="00EA257A"/>
    <w:rsid w:val="00EC458E"/>
    <w:rsid w:val="00E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544A"/>
  <w15:chartTrackingRefBased/>
  <w15:docId w15:val="{27D9A1FB-7C09-4CAF-A8E6-4C7EBC10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57B"/>
    <w:rPr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E5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E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webber@email.arizon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7736091-3B42-41E6-AA13-94D5A20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658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Ivan Webber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Webber</dc:title>
  <dc:subject/>
  <dc:creator>Ivan Webber</dc:creator>
  <cp:keywords/>
  <dc:description/>
  <cp:lastModifiedBy>Ivan Webber</cp:lastModifiedBy>
  <cp:revision>18</cp:revision>
  <dcterms:created xsi:type="dcterms:W3CDTF">2018-08-26T01:49:00Z</dcterms:created>
  <dcterms:modified xsi:type="dcterms:W3CDTF">2019-01-10T02:32:00Z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