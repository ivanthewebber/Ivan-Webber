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9D00E" w14:textId="6ABA7955" w:rsidR="006F629D" w:rsidRPr="006F629D" w:rsidRDefault="00B97C7B" w:rsidP="007E25E4">
      <w:pPr>
        <w:pStyle w:val="Heading2"/>
      </w:pPr>
      <w:r w:rsidRPr="004B5BE1">
        <w:t>Education</w:t>
      </w:r>
    </w:p>
    <w:p w14:paraId="6B81B541" w14:textId="653B27FE" w:rsidR="008C1A75" w:rsidRDefault="00636CD9" w:rsidP="0096057B">
      <w:r w:rsidRPr="0059019D">
        <w:rPr>
          <w:b/>
        </w:rPr>
        <w:t>Bachelor of Science in Computer Science</w:t>
      </w:r>
      <w:r>
        <w:t xml:space="preserve"> </w:t>
      </w:r>
      <w:r w:rsidR="008C1A75">
        <w:t xml:space="preserve">&amp; </w:t>
      </w:r>
      <w:r>
        <w:t>Minor in Statistics and Data Science</w:t>
      </w:r>
      <w:r w:rsidR="008C1A75">
        <w:t xml:space="preserve"> </w:t>
      </w:r>
    </w:p>
    <w:p w14:paraId="4B957C28" w14:textId="14157AAD" w:rsidR="00636CD9" w:rsidRDefault="008C1A75" w:rsidP="0096057B">
      <w:r>
        <w:t xml:space="preserve">| </w:t>
      </w:r>
      <w:r w:rsidR="00636CD9" w:rsidRPr="0096057B">
        <w:t>Uni</w:t>
      </w:r>
      <w:r w:rsidR="00636CD9" w:rsidRPr="00636CD9">
        <w:t>versity of Arizona</w:t>
      </w:r>
      <w:r w:rsidR="008A67EA">
        <w:t xml:space="preserve"> (UA)</w:t>
      </w:r>
      <w:r w:rsidR="00636CD9" w:rsidRPr="00636CD9">
        <w:t xml:space="preserve"> </w:t>
      </w:r>
      <w:r>
        <w:t xml:space="preserve">Honors College </w:t>
      </w:r>
      <w:r w:rsidR="00636CD9">
        <w:t>|</w:t>
      </w:r>
      <w:r w:rsidR="00636CD9" w:rsidRPr="00636CD9">
        <w:t xml:space="preserve"> Tucson, </w:t>
      </w:r>
      <w:r w:rsidR="00EE0B43">
        <w:t>AZ</w:t>
      </w:r>
      <w:r>
        <w:t xml:space="preserve"> | Fall </w:t>
      </w:r>
      <w:r w:rsidRPr="004B5BE1">
        <w:t xml:space="preserve">2018 </w:t>
      </w:r>
      <w:r w:rsidRPr="008754BA">
        <w:t xml:space="preserve">– </w:t>
      </w:r>
      <w:r w:rsidR="00B6117E">
        <w:rPr>
          <w:b/>
        </w:rPr>
        <w:t>Spring</w:t>
      </w:r>
      <w:r w:rsidRPr="008754BA">
        <w:rPr>
          <w:b/>
        </w:rPr>
        <w:t xml:space="preserve"> 202</w:t>
      </w:r>
      <w:r>
        <w:rPr>
          <w:b/>
        </w:rPr>
        <w:t>0</w:t>
      </w:r>
    </w:p>
    <w:p w14:paraId="57BBFCEF" w14:textId="47B81668" w:rsidR="003D0D81" w:rsidRDefault="003D0D81" w:rsidP="003D0D81">
      <w:pPr>
        <w:ind w:firstLine="720"/>
      </w:pPr>
      <w:r w:rsidRPr="004A6E75">
        <w:t>GPA</w:t>
      </w:r>
      <w:r>
        <w:t xml:space="preserve"> | 3.</w:t>
      </w:r>
      <w:r w:rsidR="00B6117E">
        <w:t>66</w:t>
      </w:r>
    </w:p>
    <w:p w14:paraId="4AA0ED61" w14:textId="429A19A9" w:rsidR="003D0D81" w:rsidRDefault="003D0D81" w:rsidP="003D0D81">
      <w:pPr>
        <w:ind w:firstLine="720"/>
      </w:pPr>
      <w:r>
        <w:t>Languages | Java, JavaScript, HTML, CSS, C, Python</w:t>
      </w:r>
    </w:p>
    <w:p w14:paraId="7E166CDF" w14:textId="02CE29DA" w:rsidR="007E25E4" w:rsidRDefault="00A33447" w:rsidP="00FC4556">
      <w:pPr>
        <w:ind w:left="720"/>
      </w:pPr>
      <w:r w:rsidRPr="007E25E4">
        <w:t>Courses</w:t>
      </w:r>
      <w:r w:rsidR="00FC4556">
        <w:t xml:space="preserve"> | </w:t>
      </w:r>
      <w:r w:rsidR="00F26D08">
        <w:t>Object Oriented Programming and Design</w:t>
      </w:r>
      <w:r w:rsidR="00FC4556">
        <w:t>,</w:t>
      </w:r>
      <w:r w:rsidR="00F26D08">
        <w:t xml:space="preserve"> Comparative Programming Languages</w:t>
      </w:r>
      <w:r w:rsidR="004A6E75">
        <w:t xml:space="preserve"> (Ruby, Haskell, Prolog</w:t>
      </w:r>
      <w:r w:rsidR="00B6117E">
        <w:t>, Go</w:t>
      </w:r>
      <w:r w:rsidR="004A6E75">
        <w:t>)</w:t>
      </w:r>
      <w:r w:rsidR="00FC4556">
        <w:t>,</w:t>
      </w:r>
      <w:r w:rsidR="00F26D08">
        <w:t xml:space="preserve"> System Programming and Unix</w:t>
      </w:r>
      <w:r w:rsidR="00FC4556">
        <w:t>, W</w:t>
      </w:r>
      <w:r w:rsidR="007E25E4">
        <w:t>eb Programming</w:t>
      </w:r>
      <w:r w:rsidR="00FC4556">
        <w:t xml:space="preserve">, </w:t>
      </w:r>
      <w:r w:rsidR="007E25E4">
        <w:t>Computer Organization</w:t>
      </w:r>
      <w:r w:rsidR="00FC4556">
        <w:t>,</w:t>
      </w:r>
      <w:r w:rsidR="007E25E4">
        <w:t xml:space="preserve"> Data Structures </w:t>
      </w:r>
      <w:r w:rsidR="00E91A00">
        <w:t>and Algorithms</w:t>
      </w:r>
    </w:p>
    <w:p w14:paraId="0B0AE922" w14:textId="77777777" w:rsidR="008A67EA" w:rsidRDefault="008A67EA" w:rsidP="00CE17B9">
      <w:pPr>
        <w:ind w:firstLine="720"/>
      </w:pPr>
    </w:p>
    <w:p w14:paraId="37B992A2" w14:textId="77777777" w:rsidR="008C1A75" w:rsidRDefault="008A67EA" w:rsidP="008A67EA">
      <w:r w:rsidRPr="008A67EA">
        <w:t>Applied and Computational Mathematics</w:t>
      </w:r>
      <w:r w:rsidR="008C1A75">
        <w:t xml:space="preserve"> </w:t>
      </w:r>
    </w:p>
    <w:p w14:paraId="74620E06" w14:textId="4F34CD6C" w:rsidR="008A67EA" w:rsidRDefault="008C1A75" w:rsidP="008A67EA">
      <w:r>
        <w:t xml:space="preserve">| </w:t>
      </w:r>
      <w:r w:rsidR="008A67EA">
        <w:t>Brigham Young University</w:t>
      </w:r>
      <w:r w:rsidR="008A67EA" w:rsidRPr="00636CD9">
        <w:t xml:space="preserve"> </w:t>
      </w:r>
      <w:r w:rsidR="008A67EA">
        <w:t>|</w:t>
      </w:r>
      <w:r w:rsidR="008A67EA" w:rsidRPr="00636CD9">
        <w:t xml:space="preserve"> </w:t>
      </w:r>
      <w:r w:rsidR="008A67EA">
        <w:t>Provo, UT</w:t>
      </w:r>
      <w:r>
        <w:t xml:space="preserve"> </w:t>
      </w:r>
      <w:r w:rsidRPr="008A67EA">
        <w:t xml:space="preserve">| </w:t>
      </w:r>
      <w:r>
        <w:t>Summer</w:t>
      </w:r>
      <w:r w:rsidRPr="008A67EA">
        <w:t xml:space="preserve"> 20</w:t>
      </w:r>
      <w:r>
        <w:t>17</w:t>
      </w:r>
      <w:r w:rsidRPr="008A67EA">
        <w:t xml:space="preserve"> – </w:t>
      </w:r>
      <w:r>
        <w:t>Summer</w:t>
      </w:r>
      <w:r w:rsidRPr="008A67EA">
        <w:t xml:space="preserve"> 20</w:t>
      </w:r>
      <w:r>
        <w:t>18</w:t>
      </w:r>
    </w:p>
    <w:p w14:paraId="2D89DCD9" w14:textId="180E08A0" w:rsidR="003D0D81" w:rsidRDefault="003D0D81" w:rsidP="008A67EA">
      <w:r>
        <w:tab/>
        <w:t>GPA | 3.8</w:t>
      </w:r>
    </w:p>
    <w:p w14:paraId="6D6DA69B" w14:textId="3673C6C1" w:rsidR="003D0D81" w:rsidRDefault="003D0D81" w:rsidP="008A67EA">
      <w:r>
        <w:tab/>
        <w:t>Languages | C++</w:t>
      </w:r>
    </w:p>
    <w:p w14:paraId="7F8F96D7" w14:textId="6596E7B0" w:rsidR="007E25E4" w:rsidRDefault="00A33447" w:rsidP="004A6E75">
      <w:pPr>
        <w:ind w:firstLine="720"/>
      </w:pPr>
      <w:r>
        <w:t>Courses</w:t>
      </w:r>
      <w:r w:rsidR="00FC4556">
        <w:t xml:space="preserve"> | </w:t>
      </w:r>
      <w:r w:rsidR="00081E7D">
        <w:t>Linear Algebra</w:t>
      </w:r>
      <w:r w:rsidR="00FC4556">
        <w:t xml:space="preserve">, </w:t>
      </w:r>
      <w:r w:rsidR="00081E7D">
        <w:t>Data Structures</w:t>
      </w:r>
      <w:r w:rsidR="00AB3858">
        <w:t>, Discrete Probability</w:t>
      </w:r>
    </w:p>
    <w:p w14:paraId="314DF476" w14:textId="77777777" w:rsidR="00FC4556" w:rsidRDefault="00FC4556" w:rsidP="007E25E4"/>
    <w:p w14:paraId="22211E50" w14:textId="4EEA6AB0" w:rsidR="007E25E4" w:rsidRDefault="007E25E4" w:rsidP="007E25E4">
      <w:r>
        <w:t xml:space="preserve">Combined GPA: </w:t>
      </w:r>
      <w:r w:rsidR="00671E43">
        <w:t>3.7</w:t>
      </w:r>
    </w:p>
    <w:p w14:paraId="223AE1EB" w14:textId="77777777" w:rsidR="00BE0241" w:rsidRDefault="00BE0241" w:rsidP="00951814"/>
    <w:p w14:paraId="2D89657D" w14:textId="187AA63D" w:rsidR="00185228" w:rsidRDefault="00951814" w:rsidP="00D40D66">
      <w:pPr>
        <w:pStyle w:val="Heading2"/>
      </w:pPr>
      <w:r w:rsidRPr="00846532">
        <w:t>Experience</w:t>
      </w:r>
    </w:p>
    <w:p w14:paraId="2DC261C0" w14:textId="57B3FD86" w:rsidR="00B6117E" w:rsidRDefault="00B6117E" w:rsidP="00B6117E">
      <w:r>
        <w:t>Data Science Intern</w:t>
      </w:r>
      <w:r>
        <w:t xml:space="preserve"> | </w:t>
      </w:r>
      <w:r>
        <w:t>Nextrio</w:t>
      </w:r>
      <w:r>
        <w:t xml:space="preserve"> | Tucson, AZ | </w:t>
      </w:r>
      <w:r>
        <w:t>December</w:t>
      </w:r>
      <w:r>
        <w:t xml:space="preserve"> 2019 – </w:t>
      </w:r>
      <w:r>
        <w:t>January 2020</w:t>
      </w:r>
    </w:p>
    <w:p w14:paraId="369976E1" w14:textId="5D173F53" w:rsidR="004A6E75" w:rsidRDefault="00B6117E" w:rsidP="00B6117E">
      <w:pPr>
        <w:pStyle w:val="ListParagraph"/>
        <w:numPr>
          <w:ilvl w:val="0"/>
          <w:numId w:val="38"/>
        </w:numPr>
      </w:pPr>
      <w:r>
        <w:t>Used MS Power Bi and DAX to make visualization of metrics stored in company database</w:t>
      </w:r>
      <w:r>
        <w:t>.</w:t>
      </w:r>
    </w:p>
    <w:p w14:paraId="71837DF5" w14:textId="0793439A" w:rsidR="00B6117E" w:rsidRDefault="00B6117E" w:rsidP="00B6117E"/>
    <w:p w14:paraId="6E77EA02" w14:textId="77777777" w:rsidR="00B6117E" w:rsidRDefault="00B6117E" w:rsidP="00B6117E">
      <w:r>
        <w:t>Tutor | UA Dept. of Computer Science | UA, Tucson, AZ | August 2019 – Present</w:t>
      </w:r>
    </w:p>
    <w:p w14:paraId="37951CA0" w14:textId="12D89321" w:rsidR="00B6117E" w:rsidRDefault="00B6117E" w:rsidP="00B6117E">
      <w:pPr>
        <w:pStyle w:val="ListParagraph"/>
        <w:numPr>
          <w:ilvl w:val="0"/>
          <w:numId w:val="38"/>
        </w:numPr>
      </w:pPr>
      <w:r>
        <w:t>Tutor 1-5 underclassmen / hour; 8 hours/week; in prompt reading, problem solving, and code design (Python, Java).</w:t>
      </w:r>
    </w:p>
    <w:p w14:paraId="17152A46" w14:textId="7590299E" w:rsidR="003D0D81" w:rsidRPr="00C00EAD" w:rsidRDefault="004A6E75" w:rsidP="004A6E75">
      <w:r w:rsidRPr="00C00EAD">
        <w:t xml:space="preserve"> </w:t>
      </w:r>
    </w:p>
    <w:p w14:paraId="387C2253" w14:textId="067A014C" w:rsidR="00B41811" w:rsidRDefault="00B41811" w:rsidP="00B41811">
      <w:r w:rsidRPr="00CC751C">
        <w:rPr>
          <w:b/>
          <w:bCs/>
        </w:rPr>
        <w:t xml:space="preserve">Technology Development Program Intern </w:t>
      </w:r>
      <w:r w:rsidRPr="00CC751C">
        <w:t>|</w:t>
      </w:r>
      <w:r w:rsidRPr="00CC751C">
        <w:rPr>
          <w:b/>
          <w:bCs/>
        </w:rPr>
        <w:t xml:space="preserve"> </w:t>
      </w:r>
      <w:r w:rsidRPr="00C00EAD">
        <w:t>Optum</w:t>
      </w:r>
      <w:r>
        <w:t xml:space="preserve"> </w:t>
      </w:r>
      <w:r w:rsidR="00C00EAD">
        <w:t xml:space="preserve">(UnitedHealth Care) </w:t>
      </w:r>
      <w:r>
        <w:t>| Phoenix, AZ | June 2019 – August 2019</w:t>
      </w:r>
    </w:p>
    <w:p w14:paraId="40685ED1" w14:textId="4AF8EB3A" w:rsidR="00D94F03" w:rsidRDefault="00D94F03" w:rsidP="00D94F03">
      <w:pPr>
        <w:pStyle w:val="ListParagraph"/>
        <w:numPr>
          <w:ilvl w:val="0"/>
          <w:numId w:val="32"/>
        </w:numPr>
      </w:pPr>
      <w:r>
        <w:t xml:space="preserve">Worked with Data Science team </w:t>
      </w:r>
      <w:r w:rsidR="004A6E75">
        <w:t>to develop Python module for converting</w:t>
      </w:r>
      <w:r>
        <w:t xml:space="preserve"> scanned CMS 1500 Health Forms and </w:t>
      </w:r>
      <w:proofErr w:type="spellStart"/>
      <w:r>
        <w:t>UB</w:t>
      </w:r>
      <w:proofErr w:type="spellEnd"/>
      <w:r>
        <w:t>-92 Forms to a machine-human readable format.</w:t>
      </w:r>
    </w:p>
    <w:p w14:paraId="4BFAC656" w14:textId="49D7364D" w:rsidR="00D94F03" w:rsidRDefault="006F629D" w:rsidP="00D94F03">
      <w:pPr>
        <w:pStyle w:val="ListParagraph"/>
        <w:numPr>
          <w:ilvl w:val="0"/>
          <w:numId w:val="32"/>
        </w:numPr>
      </w:pPr>
      <w:r>
        <w:t>I</w:t>
      </w:r>
      <w:r w:rsidR="00D94F03">
        <w:t>mplemented an image preprocessing pipeline using Open Source Computer Vision (CV) libraries (e.g. OpenCV, Tesseract</w:t>
      </w:r>
      <w:r>
        <w:t xml:space="preserve">, </w:t>
      </w:r>
      <w:proofErr w:type="spellStart"/>
      <w:r w:rsidR="00D94F03">
        <w:t>PCA</w:t>
      </w:r>
      <w:proofErr w:type="spellEnd"/>
      <w:r w:rsidR="00D94F03">
        <w:t>).</w:t>
      </w:r>
    </w:p>
    <w:p w14:paraId="5B924BAC" w14:textId="05A41E2A" w:rsidR="00D94F03" w:rsidRDefault="00D94F03" w:rsidP="00D94F03">
      <w:pPr>
        <w:pStyle w:val="ListParagraph"/>
        <w:numPr>
          <w:ilvl w:val="0"/>
          <w:numId w:val="32"/>
        </w:numPr>
      </w:pPr>
      <w:r>
        <w:t>Extended API platform security by implementing Bearer (Token) and Role-Based Authentication</w:t>
      </w:r>
      <w:r w:rsidR="003D0D81">
        <w:t xml:space="preserve"> for </w:t>
      </w:r>
      <w:r w:rsidR="00F26D08" w:rsidRPr="00F26D08">
        <w:t>Eve</w:t>
      </w:r>
      <w:r w:rsidR="00F26D08">
        <w:t xml:space="preserve"> </w:t>
      </w:r>
      <w:r w:rsidR="00F26D08" w:rsidRPr="00F26D08">
        <w:t>Python REST API</w:t>
      </w:r>
      <w:r w:rsidR="00F26D08">
        <w:t xml:space="preserve"> and setting up remote Nexus repository</w:t>
      </w:r>
      <w:r w:rsidR="006F629D">
        <w:t>.</w:t>
      </w:r>
    </w:p>
    <w:p w14:paraId="766C6C1A" w14:textId="77777777" w:rsidR="00B41811" w:rsidRDefault="00B41811" w:rsidP="0097584C"/>
    <w:p w14:paraId="607E77F9" w14:textId="3540986E" w:rsidR="0097584C" w:rsidRDefault="00B41811" w:rsidP="0097584C">
      <w:r>
        <w:t xml:space="preserve">Preceptor </w:t>
      </w:r>
      <w:r w:rsidR="0097584C">
        <w:t xml:space="preserve">| </w:t>
      </w:r>
      <w:r w:rsidR="004A6E75">
        <w:t>UA Dept. of</w:t>
      </w:r>
      <w:r w:rsidR="0097584C">
        <w:t xml:space="preserve"> Electrical Engineering | UA, Tucson, AZ | January 2019 – </w:t>
      </w:r>
      <w:r>
        <w:t>May 2019</w:t>
      </w:r>
    </w:p>
    <w:p w14:paraId="62116613" w14:textId="1644F19D" w:rsidR="00161F3A" w:rsidRDefault="00D94F03" w:rsidP="00161F3A">
      <w:pPr>
        <w:pStyle w:val="ListParagraph"/>
        <w:numPr>
          <w:ilvl w:val="0"/>
          <w:numId w:val="32"/>
        </w:numPr>
      </w:pPr>
      <w:r>
        <w:t>Taught, supported, aided</w:t>
      </w:r>
      <w:r w:rsidR="00161F3A">
        <w:t>, and evaluated</w:t>
      </w:r>
      <w:r>
        <w:t xml:space="preserve"> students </w:t>
      </w:r>
      <w:r w:rsidR="00161F3A">
        <w:t xml:space="preserve">(intro. to Programming in C) </w:t>
      </w:r>
      <w:r>
        <w:t>during lectures and labs</w:t>
      </w:r>
      <w:r w:rsidR="008C1A75">
        <w:t>.</w:t>
      </w:r>
    </w:p>
    <w:p w14:paraId="4B9FC912" w14:textId="77777777" w:rsidR="00161F3A" w:rsidRDefault="00161F3A" w:rsidP="00161F3A"/>
    <w:p w14:paraId="356D3940" w14:textId="70920505" w:rsidR="00951814" w:rsidRDefault="00951814" w:rsidP="00951814">
      <w:r w:rsidRPr="008754BA">
        <w:t>Intern</w:t>
      </w:r>
      <w:r>
        <w:t xml:space="preserve"> | Center for Accelerated </w:t>
      </w:r>
      <w:r w:rsidR="00575D5A">
        <w:t>Biomedical</w:t>
      </w:r>
      <w:r>
        <w:t xml:space="preserve"> Innovation (ACABI) | UA, Tucson, AZ | September 2018 – </w:t>
      </w:r>
      <w:r w:rsidR="00AE3BF6">
        <w:t>January</w:t>
      </w:r>
      <w:r w:rsidR="00B41811">
        <w:t xml:space="preserve"> 2019</w:t>
      </w:r>
    </w:p>
    <w:p w14:paraId="3A3A2138" w14:textId="29BEEA2A" w:rsidR="00951814" w:rsidRDefault="00A33447" w:rsidP="00951814">
      <w:pPr>
        <w:pStyle w:val="ListParagraph"/>
        <w:numPr>
          <w:ilvl w:val="0"/>
          <w:numId w:val="32"/>
        </w:numPr>
      </w:pPr>
      <w:r>
        <w:t>Advise</w:t>
      </w:r>
      <w:r w:rsidR="008C1A75">
        <w:t>d</w:t>
      </w:r>
      <w:r w:rsidR="00951814">
        <w:t xml:space="preserve"> primary researchers developing</w:t>
      </w:r>
      <w:r w:rsidR="008754BA">
        <w:t xml:space="preserve"> MICELI (a medical invention)</w:t>
      </w:r>
      <w:r w:rsidR="00951814">
        <w:t xml:space="preserve"> </w:t>
      </w:r>
      <w:r w:rsidR="00253069">
        <w:t>about data handling and analysis</w:t>
      </w:r>
      <w:r>
        <w:t xml:space="preserve"> tradeoffs</w:t>
      </w:r>
      <w:r w:rsidR="008C1A75">
        <w:t>.</w:t>
      </w:r>
    </w:p>
    <w:p w14:paraId="129087D0" w14:textId="77777777" w:rsidR="00AE3BF6" w:rsidRPr="00435B13" w:rsidRDefault="00AE3BF6" w:rsidP="00AE3BF6"/>
    <w:p w14:paraId="23CC511A" w14:textId="4CC55C8E" w:rsidR="00237ABC" w:rsidRPr="00237ABC" w:rsidRDefault="00B97C7B" w:rsidP="00253069">
      <w:pPr>
        <w:pStyle w:val="Heading2"/>
      </w:pPr>
      <w:r w:rsidRPr="004B5BE1">
        <w:t>Involvement</w:t>
      </w:r>
      <w:r w:rsidR="00751560">
        <w:t xml:space="preserve"> &amp; Leadership</w:t>
      </w:r>
    </w:p>
    <w:p w14:paraId="560F90B6" w14:textId="65D589CE" w:rsidR="00B6117E" w:rsidRDefault="00B6117E" w:rsidP="00B6117E">
      <w:r>
        <w:t>Personal Projects</w:t>
      </w:r>
      <w:r>
        <w:t xml:space="preserve"> | </w:t>
      </w:r>
      <w:r>
        <w:t>github.com/</w:t>
      </w:r>
      <w:proofErr w:type="spellStart"/>
      <w:r>
        <w:t>ivanthewebber</w:t>
      </w:r>
      <w:proofErr w:type="spellEnd"/>
    </w:p>
    <w:p w14:paraId="3C352056" w14:textId="2E2F8C5B" w:rsidR="00B6117E" w:rsidRDefault="00B6117E" w:rsidP="007E25E4"/>
    <w:p w14:paraId="31C519CD" w14:textId="77777777" w:rsidR="00B6117E" w:rsidRDefault="00B6117E" w:rsidP="00B6117E">
      <w:r>
        <w:t>Member | Bioinformatics Club | UA, Tucson, AZ | Spring 2019</w:t>
      </w:r>
    </w:p>
    <w:p w14:paraId="71284AA9" w14:textId="77777777" w:rsidR="00B6117E" w:rsidRDefault="00B6117E" w:rsidP="007E25E4"/>
    <w:p w14:paraId="10A8732A" w14:textId="32911352" w:rsidR="00161F3A" w:rsidRDefault="00253069" w:rsidP="0096057B">
      <w:r>
        <w:t>Computer Science Peer Mentor | UA</w:t>
      </w:r>
      <w:r w:rsidR="008C1A75">
        <w:t xml:space="preserve"> Dept. of</w:t>
      </w:r>
      <w:r>
        <w:t xml:space="preserve"> Computer Science | UA, Tucson, AZ | January 2019 – May 2019</w:t>
      </w:r>
    </w:p>
    <w:p w14:paraId="029EF9C6" w14:textId="77777777" w:rsidR="00671E43" w:rsidRDefault="00671E43" w:rsidP="0096057B"/>
    <w:p w14:paraId="28AAC46F" w14:textId="07A34A28" w:rsidR="00575D5A" w:rsidRPr="00951814" w:rsidRDefault="00161F3A" w:rsidP="00575D5A">
      <w:r>
        <w:t>Babcock Dorm Representative</w:t>
      </w:r>
      <w:r w:rsidR="008C1A75">
        <w:t xml:space="preserve"> | Residence Hall Council</w:t>
      </w:r>
      <w:r w:rsidR="008C1A75" w:rsidRPr="004B5BE1">
        <w:t xml:space="preserve"> </w:t>
      </w:r>
      <w:r w:rsidR="0096057B">
        <w:t xml:space="preserve">| </w:t>
      </w:r>
      <w:r w:rsidR="00B04503">
        <w:t>UA, Tucson, AZ | Fall 2018</w:t>
      </w:r>
      <w:r w:rsidR="00DE4BED">
        <w:t xml:space="preserve"> </w:t>
      </w:r>
      <w:r w:rsidR="0097584C">
        <w:t>–</w:t>
      </w:r>
      <w:r w:rsidR="00DE4BED">
        <w:t xml:space="preserve"> </w:t>
      </w:r>
      <w:bookmarkStart w:id="0" w:name="_GoBack"/>
      <w:bookmarkEnd w:id="0"/>
      <w:r w:rsidR="0097584C">
        <w:t>Winter 2019</w:t>
      </w:r>
    </w:p>
    <w:sectPr w:rsidR="00575D5A" w:rsidRPr="00951814" w:rsidSect="000967B7">
      <w:headerReference w:type="default" r:id="rId11"/>
      <w:footerReference w:type="default" r:id="rId12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C8F94" w14:textId="77777777" w:rsidR="00577F3E" w:rsidRDefault="00577F3E" w:rsidP="0096057B">
      <w:r>
        <w:separator/>
      </w:r>
    </w:p>
  </w:endnote>
  <w:endnote w:type="continuationSeparator" w:id="0">
    <w:p w14:paraId="4F750BAC" w14:textId="77777777" w:rsidR="00577F3E" w:rsidRDefault="00577F3E" w:rsidP="00960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9FE59" w14:textId="045A3514" w:rsidR="00D94F03" w:rsidRPr="00B6117E" w:rsidRDefault="00D94F03" w:rsidP="00CE17B9">
    <w:pPr>
      <w:rPr>
        <w:rStyle w:val="SubtleEmphasis"/>
        <w:i w:val="0"/>
        <w:iCs w:val="0"/>
      </w:rPr>
    </w:pPr>
    <w:r>
      <w:rPr>
        <w:rStyle w:val="SubtleEmphasis"/>
      </w:rPr>
      <w:t>References available upon request.</w:t>
    </w:r>
  </w:p>
  <w:p w14:paraId="61E215EA" w14:textId="77777777" w:rsidR="00D94F03" w:rsidRDefault="00D94F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33334" w14:textId="77777777" w:rsidR="00577F3E" w:rsidRDefault="00577F3E" w:rsidP="0096057B">
      <w:r>
        <w:separator/>
      </w:r>
    </w:p>
  </w:footnote>
  <w:footnote w:type="continuationSeparator" w:id="0">
    <w:p w14:paraId="7E61E164" w14:textId="77777777" w:rsidR="00577F3E" w:rsidRDefault="00577F3E" w:rsidP="009605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2ACDAF" w14:textId="77777777" w:rsidR="00D94F03" w:rsidRDefault="00D94F03" w:rsidP="007B5C15">
    <w:pPr>
      <w:pStyle w:val="Heading1"/>
    </w:pPr>
    <w:r>
      <w:t>Ivan Webber</w:t>
    </w:r>
  </w:p>
  <w:p w14:paraId="002175DD" w14:textId="77E0D1B3" w:rsidR="00D94F03" w:rsidRPr="00B6117E" w:rsidRDefault="00D94F03" w:rsidP="007B5C15">
    <w:r>
      <w:t xml:space="preserve">801.661.6319 | </w:t>
    </w:r>
    <w:hyperlink r:id="rId1" w:history="1">
      <w:r w:rsidRPr="00BB11A5">
        <w:rPr>
          <w:rStyle w:val="Hyperlink"/>
        </w:rPr>
        <w:t>iwebber@email.arizona.edu</w:t>
      </w:r>
    </w:hyperlink>
  </w:p>
  <w:p w14:paraId="4CC26A90" w14:textId="77777777" w:rsidR="00D94F03" w:rsidRDefault="00D94F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629E9"/>
    <w:multiLevelType w:val="hybridMultilevel"/>
    <w:tmpl w:val="0EB6B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4A702B"/>
    <w:multiLevelType w:val="hybridMultilevel"/>
    <w:tmpl w:val="14D0B280"/>
    <w:lvl w:ilvl="0" w:tplc="EB64E21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3A90735"/>
    <w:multiLevelType w:val="hybridMultilevel"/>
    <w:tmpl w:val="488A4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2177A2"/>
    <w:multiLevelType w:val="hybridMultilevel"/>
    <w:tmpl w:val="94DE6C3E"/>
    <w:lvl w:ilvl="0" w:tplc="8BFA787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6337BEB"/>
    <w:multiLevelType w:val="hybridMultilevel"/>
    <w:tmpl w:val="5470E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09460021"/>
    <w:multiLevelType w:val="hybridMultilevel"/>
    <w:tmpl w:val="35FA31B6"/>
    <w:lvl w:ilvl="0" w:tplc="8BFA787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0D0A6407"/>
    <w:multiLevelType w:val="hybridMultilevel"/>
    <w:tmpl w:val="4F18D3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DAD4B01"/>
    <w:multiLevelType w:val="hybridMultilevel"/>
    <w:tmpl w:val="5B6CD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21545285"/>
    <w:multiLevelType w:val="hybridMultilevel"/>
    <w:tmpl w:val="26A6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0513A9"/>
    <w:multiLevelType w:val="hybridMultilevel"/>
    <w:tmpl w:val="C7F0F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11B20F4"/>
    <w:multiLevelType w:val="hybridMultilevel"/>
    <w:tmpl w:val="ACFC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544B68"/>
    <w:multiLevelType w:val="hybridMultilevel"/>
    <w:tmpl w:val="0FD49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3F5D2574"/>
    <w:multiLevelType w:val="hybridMultilevel"/>
    <w:tmpl w:val="3AAC4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4BF24644"/>
    <w:multiLevelType w:val="hybridMultilevel"/>
    <w:tmpl w:val="14B4A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E13578"/>
    <w:multiLevelType w:val="hybridMultilevel"/>
    <w:tmpl w:val="6EB6A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DB25A6"/>
    <w:multiLevelType w:val="hybridMultilevel"/>
    <w:tmpl w:val="A3989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172036"/>
    <w:multiLevelType w:val="hybridMultilevel"/>
    <w:tmpl w:val="DFE6F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5BE23434"/>
    <w:multiLevelType w:val="hybridMultilevel"/>
    <w:tmpl w:val="845C2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36"/>
  </w:num>
  <w:num w:numId="2">
    <w:abstractNumId w:val="18"/>
  </w:num>
  <w:num w:numId="3">
    <w:abstractNumId w:val="12"/>
  </w:num>
  <w:num w:numId="4">
    <w:abstractNumId w:val="39"/>
  </w:num>
  <w:num w:numId="5">
    <w:abstractNumId w:val="21"/>
  </w:num>
  <w:num w:numId="6">
    <w:abstractNumId w:val="28"/>
  </w:num>
  <w:num w:numId="7">
    <w:abstractNumId w:val="3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4"/>
  </w:num>
  <w:num w:numId="19">
    <w:abstractNumId w:val="25"/>
  </w:num>
  <w:num w:numId="20">
    <w:abstractNumId w:val="38"/>
  </w:num>
  <w:num w:numId="21">
    <w:abstractNumId w:val="30"/>
  </w:num>
  <w:num w:numId="22">
    <w:abstractNumId w:val="16"/>
  </w:num>
  <w:num w:numId="23">
    <w:abstractNumId w:val="40"/>
  </w:num>
  <w:num w:numId="24">
    <w:abstractNumId w:val="11"/>
  </w:num>
  <w:num w:numId="25">
    <w:abstractNumId w:val="17"/>
  </w:num>
  <w:num w:numId="26">
    <w:abstractNumId w:val="14"/>
  </w:num>
  <w:num w:numId="27">
    <w:abstractNumId w:val="20"/>
  </w:num>
  <w:num w:numId="28">
    <w:abstractNumId w:val="29"/>
  </w:num>
  <w:num w:numId="29">
    <w:abstractNumId w:val="19"/>
  </w:num>
  <w:num w:numId="30">
    <w:abstractNumId w:val="33"/>
  </w:num>
  <w:num w:numId="31">
    <w:abstractNumId w:val="26"/>
  </w:num>
  <w:num w:numId="32">
    <w:abstractNumId w:val="22"/>
  </w:num>
  <w:num w:numId="33">
    <w:abstractNumId w:val="35"/>
  </w:num>
  <w:num w:numId="34">
    <w:abstractNumId w:val="34"/>
  </w:num>
  <w:num w:numId="35">
    <w:abstractNumId w:val="27"/>
  </w:num>
  <w:num w:numId="36">
    <w:abstractNumId w:val="23"/>
  </w:num>
  <w:num w:numId="37">
    <w:abstractNumId w:val="10"/>
  </w:num>
  <w:num w:numId="38">
    <w:abstractNumId w:val="13"/>
  </w:num>
  <w:num w:numId="39">
    <w:abstractNumId w:val="37"/>
  </w:num>
  <w:num w:numId="40">
    <w:abstractNumId w:val="32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98"/>
    <w:rsid w:val="00065305"/>
    <w:rsid w:val="00081E7D"/>
    <w:rsid w:val="000967B7"/>
    <w:rsid w:val="000B187C"/>
    <w:rsid w:val="000B6ED7"/>
    <w:rsid w:val="00142188"/>
    <w:rsid w:val="00161F3A"/>
    <w:rsid w:val="00185228"/>
    <w:rsid w:val="001E5598"/>
    <w:rsid w:val="00211E81"/>
    <w:rsid w:val="00237ABC"/>
    <w:rsid w:val="00253069"/>
    <w:rsid w:val="00271018"/>
    <w:rsid w:val="002B2E43"/>
    <w:rsid w:val="002C2A0C"/>
    <w:rsid w:val="00354BD9"/>
    <w:rsid w:val="00362AAF"/>
    <w:rsid w:val="003D0D81"/>
    <w:rsid w:val="00401A20"/>
    <w:rsid w:val="00410858"/>
    <w:rsid w:val="00435B13"/>
    <w:rsid w:val="004546E2"/>
    <w:rsid w:val="00466C79"/>
    <w:rsid w:val="004A6E75"/>
    <w:rsid w:val="004B5BE1"/>
    <w:rsid w:val="004E5F05"/>
    <w:rsid w:val="004F210E"/>
    <w:rsid w:val="004F5301"/>
    <w:rsid w:val="00500D7F"/>
    <w:rsid w:val="00506C94"/>
    <w:rsid w:val="00507AF9"/>
    <w:rsid w:val="00515883"/>
    <w:rsid w:val="005166BB"/>
    <w:rsid w:val="00520E09"/>
    <w:rsid w:val="00543AF3"/>
    <w:rsid w:val="005547DD"/>
    <w:rsid w:val="005650FE"/>
    <w:rsid w:val="00575D5A"/>
    <w:rsid w:val="00577F3E"/>
    <w:rsid w:val="0059019D"/>
    <w:rsid w:val="005A1958"/>
    <w:rsid w:val="005F2EF9"/>
    <w:rsid w:val="00624E5C"/>
    <w:rsid w:val="00636CD9"/>
    <w:rsid w:val="00645252"/>
    <w:rsid w:val="00671E43"/>
    <w:rsid w:val="006A0F5C"/>
    <w:rsid w:val="006D3D74"/>
    <w:rsid w:val="006F629D"/>
    <w:rsid w:val="00732260"/>
    <w:rsid w:val="00751560"/>
    <w:rsid w:val="007B5C15"/>
    <w:rsid w:val="007C5ACB"/>
    <w:rsid w:val="007E25E4"/>
    <w:rsid w:val="0083569A"/>
    <w:rsid w:val="00846532"/>
    <w:rsid w:val="00847C60"/>
    <w:rsid w:val="008754BA"/>
    <w:rsid w:val="00890683"/>
    <w:rsid w:val="00893765"/>
    <w:rsid w:val="008A67EA"/>
    <w:rsid w:val="008C1A75"/>
    <w:rsid w:val="008C5AC9"/>
    <w:rsid w:val="008C7FE8"/>
    <w:rsid w:val="008D73DE"/>
    <w:rsid w:val="00934594"/>
    <w:rsid w:val="00941AC0"/>
    <w:rsid w:val="009427A4"/>
    <w:rsid w:val="00951814"/>
    <w:rsid w:val="0095186C"/>
    <w:rsid w:val="0096057B"/>
    <w:rsid w:val="0097584C"/>
    <w:rsid w:val="009C2902"/>
    <w:rsid w:val="00A20A3E"/>
    <w:rsid w:val="00A31A50"/>
    <w:rsid w:val="00A33447"/>
    <w:rsid w:val="00A443D6"/>
    <w:rsid w:val="00A65F39"/>
    <w:rsid w:val="00A91CD5"/>
    <w:rsid w:val="00A9204E"/>
    <w:rsid w:val="00AB3858"/>
    <w:rsid w:val="00AE3BF6"/>
    <w:rsid w:val="00B04503"/>
    <w:rsid w:val="00B10C77"/>
    <w:rsid w:val="00B41811"/>
    <w:rsid w:val="00B6117E"/>
    <w:rsid w:val="00B97C7B"/>
    <w:rsid w:val="00BC1754"/>
    <w:rsid w:val="00BE0241"/>
    <w:rsid w:val="00C00EAD"/>
    <w:rsid w:val="00CA51DC"/>
    <w:rsid w:val="00CC751C"/>
    <w:rsid w:val="00CD1BFA"/>
    <w:rsid w:val="00CE17B9"/>
    <w:rsid w:val="00D40D66"/>
    <w:rsid w:val="00D47346"/>
    <w:rsid w:val="00D754D7"/>
    <w:rsid w:val="00D94F03"/>
    <w:rsid w:val="00DD49EA"/>
    <w:rsid w:val="00DD70C9"/>
    <w:rsid w:val="00DE4BED"/>
    <w:rsid w:val="00E77D5E"/>
    <w:rsid w:val="00E91A00"/>
    <w:rsid w:val="00EA257A"/>
    <w:rsid w:val="00EC458E"/>
    <w:rsid w:val="00EE0B43"/>
    <w:rsid w:val="00F166CD"/>
    <w:rsid w:val="00F26D08"/>
    <w:rsid w:val="00FB7267"/>
    <w:rsid w:val="00FC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2544A"/>
  <w15:chartTrackingRefBased/>
  <w15:docId w15:val="{27D9A1FB-7C09-4CAF-A8E6-4C7EBC10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57B"/>
    <w:rPr>
      <w:color w:val="000000" w:themeColor="text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45252"/>
  </w:style>
  <w:style w:type="character" w:customStyle="1" w:styleId="CommentTextChar">
    <w:name w:val="Comment Text Char"/>
    <w:basedOn w:val="DefaultParagraphFont"/>
    <w:link w:val="CommentText"/>
    <w:uiPriority w:val="99"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1E55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E5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iwebber@email.arizona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and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A772DF-6FF0-4EBC-8B0E-89EEE96DF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858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Ivan Webber</vt:lpstr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Ivan Webber</dc:title>
  <dc:subject/>
  <dc:creator>Ivan Webber</dc:creator>
  <cp:keywords/>
  <dc:description/>
  <cp:lastModifiedBy>Ivan Webber</cp:lastModifiedBy>
  <cp:revision>53</cp:revision>
  <dcterms:created xsi:type="dcterms:W3CDTF">2018-08-26T01:49:00Z</dcterms:created>
  <dcterms:modified xsi:type="dcterms:W3CDTF">2019-12-31T01:56:00Z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